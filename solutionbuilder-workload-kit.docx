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76328" w14:textId="432B0287" w:rsidR="00F615B7" w:rsidRDefault="00F615B7" w:rsidP="00F615B7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>
        <w:rPr>
          <w:rFonts w:ascii="Times" w:hAnsi="Times" w:cs="Times"/>
          <w:sz w:val="36"/>
          <w:szCs w:val="36"/>
          <w:u w:val="single"/>
        </w:rPr>
        <w:t>Instructions to set up a</w:t>
      </w:r>
      <w:r w:rsidR="009407AD">
        <w:rPr>
          <w:rFonts w:ascii="Times" w:hAnsi="Times" w:cs="Times"/>
          <w:sz w:val="36"/>
          <w:szCs w:val="36"/>
          <w:u w:val="single"/>
        </w:rPr>
        <w:t xml:space="preserve"> BigTop</w:t>
      </w:r>
      <w:r>
        <w:rPr>
          <w:rFonts w:ascii="Times" w:hAnsi="Times" w:cs="Times"/>
          <w:sz w:val="36"/>
          <w:szCs w:val="36"/>
          <w:u w:val="single"/>
        </w:rPr>
        <w:t xml:space="preserve"> Hadoop/Spark Cluster</w:t>
      </w:r>
      <w:r w:rsidR="004C084C">
        <w:rPr>
          <w:rFonts w:ascii="Times" w:hAnsi="Times" w:cs="Times"/>
          <w:sz w:val="36"/>
          <w:szCs w:val="36"/>
          <w:u w:val="single"/>
        </w:rPr>
        <w:t xml:space="preserve"> on IBM Power</w:t>
      </w:r>
      <w:r w:rsidR="009407AD">
        <w:rPr>
          <w:rFonts w:ascii="Times" w:hAnsi="Times" w:cs="Times"/>
          <w:sz w:val="36"/>
          <w:szCs w:val="36"/>
          <w:u w:val="single"/>
        </w:rPr>
        <w:t xml:space="preserve"> 8</w:t>
      </w:r>
      <w:r>
        <w:rPr>
          <w:rFonts w:ascii="Times" w:hAnsi="Times" w:cs="Times"/>
          <w:sz w:val="36"/>
          <w:szCs w:val="36"/>
          <w:u w:val="single"/>
        </w:rPr>
        <w:t>:</w:t>
      </w:r>
    </w:p>
    <w:p w14:paraId="3F13E7DF" w14:textId="3AF7D70D" w:rsidR="00F615B7" w:rsidRDefault="00F615B7" w:rsidP="00F615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</w:rPr>
        <w:t>Choose an installer platform (</w:t>
      </w:r>
      <w:r w:rsidR="00413BC7">
        <w:rPr>
          <w:rFonts w:ascii="Times" w:hAnsi="Times" w:cs="Times"/>
        </w:rPr>
        <w:t>it could</w:t>
      </w:r>
      <w:r>
        <w:rPr>
          <w:rFonts w:ascii="Times" w:hAnsi="Times" w:cs="Times"/>
        </w:rPr>
        <w:t xml:space="preserve"> be your laptop)</w:t>
      </w:r>
    </w:p>
    <w:p w14:paraId="79B336E4" w14:textId="77777777" w:rsidR="00F615B7" w:rsidRDefault="00F615B7" w:rsidP="00F615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</w:rPr>
        <w:t>Download the script from github for single node or cluster in the link below</w:t>
      </w:r>
    </w:p>
    <w:p w14:paraId="6B4DC3B5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                </w:t>
      </w:r>
      <w:hyperlink r:id="rId5" w:history="1">
        <w:r>
          <w:rPr>
            <w:rFonts w:ascii="Times" w:hAnsi="Times" w:cs="Times"/>
            <w:color w:val="0000E9"/>
            <w:u w:val="single" w:color="0000E9"/>
          </w:rPr>
          <w:t>https://github.com/OpenPOWER-BigData/solution-builder</w:t>
        </w:r>
      </w:hyperlink>
      <w:r>
        <w:rPr>
          <w:rFonts w:ascii="Times" w:hAnsi="Times" w:cs="Times"/>
        </w:rPr>
        <w:t xml:space="preserve"> </w:t>
      </w:r>
    </w:p>
    <w:p w14:paraId="2159F2C3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  or from the linux shell: </w:t>
      </w:r>
    </w:p>
    <w:p w14:paraId="12C2EDFF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git clone </w:t>
      </w:r>
      <w:hyperlink r:id="rId6" w:history="1">
        <w:r>
          <w:rPr>
            <w:rFonts w:ascii="Times" w:hAnsi="Times" w:cs="Times"/>
            <w:b/>
            <w:bCs/>
            <w:color w:val="0000E9"/>
            <w:u w:val="single" w:color="0000E9"/>
          </w:rPr>
          <w:t>https://github.com/OpenPOWER-BigData/solution-builder.git</w:t>
        </w:r>
      </w:hyperlink>
      <w:r>
        <w:rPr>
          <w:rFonts w:ascii="Times" w:hAnsi="Times" w:cs="Times"/>
        </w:rPr>
        <w:t xml:space="preserve"> </w:t>
      </w:r>
    </w:p>
    <w:p w14:paraId="5B310A3B" w14:textId="77777777" w:rsidR="00F615B7" w:rsidRDefault="00F615B7" w:rsidP="00F615B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</w:rPr>
        <w:t>Refer to the README.md file to build your Hadoop cluster</w:t>
      </w:r>
    </w:p>
    <w:p w14:paraId="036254ED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Note:</w:t>
      </w:r>
      <w:r>
        <w:rPr>
          <w:rFonts w:ascii="Times" w:hAnsi="Times" w:cs="Times"/>
        </w:rPr>
        <w:t xml:space="preserve"> The script assumed that the targeted user has background in Linux, hdfs, and running Java applications in such an environment. </w:t>
      </w:r>
    </w:p>
    <w:p w14:paraId="6E60B341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EC9B66F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Steps:</w:t>
      </w:r>
    </w:p>
    <w:p w14:paraId="6B687080" w14:textId="7EC66019" w:rsidR="00F615B7" w:rsidRDefault="000D6EF0" w:rsidP="00F615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Create User Account on</w:t>
      </w:r>
      <w:r w:rsidR="00F615B7">
        <w:rPr>
          <w:rFonts w:ascii="Times" w:hAnsi="Times" w:cs="Times"/>
          <w:b/>
          <w:bCs/>
        </w:rPr>
        <w:t xml:space="preserve"> All Nodes</w:t>
      </w:r>
    </w:p>
    <w:p w14:paraId="20B0D6D6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                On Ubuntu:</w:t>
      </w:r>
    </w:p>
    <w:p w14:paraId="3B2E9ECB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sudo useradd bd_user -U -G sudo -m </w:t>
      </w:r>
    </w:p>
    <w:p w14:paraId="068E9D6D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sudo passwd bd_user </w:t>
      </w:r>
    </w:p>
    <w:p w14:paraId="283A239C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974D650" w14:textId="77777777" w:rsidR="00F615B7" w:rsidRDefault="00F615B7" w:rsidP="00F615B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Set passwordless login</w:t>
      </w:r>
    </w:p>
    <w:p w14:paraId="724E8F34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AD8BD6B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   </w:t>
      </w:r>
      <w:r>
        <w:rPr>
          <w:rFonts w:ascii="Times" w:hAnsi="Times" w:cs="Times"/>
          <w:b/>
          <w:bCs/>
        </w:rPr>
        <w:t>On Installer system:</w:t>
      </w:r>
      <w:r>
        <w:rPr>
          <w:rFonts w:ascii="Times" w:hAnsi="Times" w:cs="Times"/>
        </w:rPr>
        <w:t xml:space="preserve"> </w:t>
      </w:r>
    </w:p>
    <w:p w14:paraId="77E791B4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ssh-keygen -t rsa -P '' -f ~/.ssh/id_rsa </w:t>
      </w:r>
    </w:p>
    <w:p w14:paraId="09CD8C72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cat ~/.ssh/id_rsa.pub &gt;&gt; ~/.ssh/authorized_keys </w:t>
      </w:r>
    </w:p>
    <w:p w14:paraId="2D91B42D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chmod 0600 ~/.ssh/authorized_keys </w:t>
      </w:r>
    </w:p>
    <w:p w14:paraId="49B9F61E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E23B995" w14:textId="7FD26F82" w:rsidR="00F615B7" w:rsidRPr="008E5C88" w:rsidRDefault="008E5C88" w:rsidP="008E5C8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</w:t>
      </w:r>
      <w:r w:rsidRPr="008E5C88">
        <w:rPr>
          <w:rFonts w:ascii="Times" w:hAnsi="Times" w:cs="Times"/>
        </w:rPr>
        <w:t>From the installer node copy the public key to all nodes</w:t>
      </w:r>
      <w:r w:rsidR="00F615B7" w:rsidRPr="008E5C88">
        <w:rPr>
          <w:rFonts w:ascii="Times" w:hAnsi="Times" w:cs="Times"/>
          <w:b/>
          <w:bCs/>
        </w:rPr>
        <w:t>:</w:t>
      </w:r>
      <w:r w:rsidR="00F615B7" w:rsidRPr="008E5C88">
        <w:rPr>
          <w:rFonts w:ascii="Times" w:hAnsi="Times" w:cs="Times"/>
        </w:rPr>
        <w:t xml:space="preserve"> </w:t>
      </w:r>
    </w:p>
    <w:p w14:paraId="3B937D6B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ssh-copy-id -i ~/.ssh/id_rsa.pub user@host </w:t>
      </w:r>
    </w:p>
    <w:p w14:paraId="243F481E" w14:textId="470CC823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ssh </w:t>
      </w:r>
      <w:r w:rsidR="008E5C88">
        <w:rPr>
          <w:rFonts w:ascii="Times" w:hAnsi="Times" w:cs="Times"/>
        </w:rPr>
        <w:t>bd_</w:t>
      </w:r>
      <w:r>
        <w:rPr>
          <w:rFonts w:ascii="Times" w:hAnsi="Times" w:cs="Times"/>
        </w:rPr>
        <w:t xml:space="preserve">user@host </w:t>
      </w:r>
    </w:p>
    <w:p w14:paraId="2ABE5D00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64028205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F42DC6C" w14:textId="77777777" w:rsidR="00F615B7" w:rsidRDefault="00F615B7" w:rsidP="00F615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>**IMPORTANT - The username must match service's username defined in the solution definition file **</w:t>
      </w:r>
    </w:p>
    <w:p w14:paraId="530EF692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</w:p>
    <w:p w14:paraId="001628FE" w14:textId="77777777" w:rsidR="00F615B7" w:rsidRDefault="00F615B7" w:rsidP="00F615B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440" w:hanging="720"/>
        <w:rPr>
          <w:rFonts w:ascii="Times" w:hAnsi="Times" w:cs="Times"/>
        </w:rPr>
      </w:pPr>
      <w:r>
        <w:rPr>
          <w:rFonts w:ascii="Times" w:hAnsi="Times" w:cs="Times"/>
        </w:rPr>
        <w:t>Ensure the root password is the same on all cluster nodes</w:t>
      </w:r>
    </w:p>
    <w:p w14:paraId="6D2F459A" w14:textId="77777777" w:rsidR="00F615B7" w:rsidRDefault="00F615B7" w:rsidP="00F615B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440" w:hanging="720"/>
        <w:rPr>
          <w:rFonts w:ascii="Times" w:hAnsi="Times" w:cs="Times"/>
        </w:rPr>
      </w:pPr>
      <w:r>
        <w:rPr>
          <w:rFonts w:ascii="Times" w:hAnsi="Times" w:cs="Times"/>
        </w:rPr>
        <w:t>Ensure the username (i.e. bd_user) has the same password on all cluster node.</w:t>
      </w:r>
    </w:p>
    <w:p w14:paraId="498E2107" w14:textId="77777777" w:rsidR="00F615B7" w:rsidRDefault="00F615B7" w:rsidP="00F615B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440" w:hanging="720"/>
        <w:rPr>
          <w:rFonts w:ascii="Times" w:hAnsi="Times" w:cs="Times"/>
        </w:rPr>
      </w:pPr>
      <w:r>
        <w:rPr>
          <w:rFonts w:ascii="Times" w:hAnsi="Times" w:cs="Times"/>
        </w:rPr>
        <w:t>Ensure SSH daemon is running on all the nodes.</w:t>
      </w:r>
    </w:p>
    <w:p w14:paraId="6C95E960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</w:p>
    <w:p w14:paraId="4E26EDED" w14:textId="77777777" w:rsidR="00F615B7" w:rsidRDefault="00F615B7" w:rsidP="00F615B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440" w:hanging="720"/>
        <w:rPr>
          <w:rFonts w:ascii="Times" w:hAnsi="Times" w:cs="Times"/>
        </w:rPr>
      </w:pPr>
      <w:r>
        <w:rPr>
          <w:rFonts w:ascii="Times" w:hAnsi="Times" w:cs="Times"/>
        </w:rPr>
        <w:t>Ensure the nodes are set for password-less SSH both ways (master&lt;-&gt;slaves).</w:t>
      </w:r>
    </w:p>
    <w:p w14:paraId="46828639" w14:textId="77777777" w:rsidR="00F615B7" w:rsidRDefault="00F615B7" w:rsidP="00F615B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1440" w:hanging="720"/>
        <w:rPr>
          <w:rFonts w:ascii="Times" w:hAnsi="Times" w:cs="Times"/>
        </w:rPr>
      </w:pPr>
      <w:r>
        <w:rPr>
          <w:rFonts w:ascii="Times" w:hAnsi="Times" w:cs="Times"/>
        </w:rPr>
        <w:t>It is not necessary to mount the HDDs as the solution-builder can do this. </w:t>
      </w:r>
    </w:p>
    <w:p w14:paraId="18640C7B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13F8102" w14:textId="77777777" w:rsidR="00F615B7" w:rsidRDefault="00F615B7" w:rsidP="00F615B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Edit  Solution Definition file and customize it</w:t>
      </w:r>
    </w:p>
    <w:p w14:paraId="0C44F7A8" w14:textId="77777777" w:rsidR="00F615B7" w:rsidRPr="00F615B7" w:rsidRDefault="00F615B7" w:rsidP="00F615B7">
      <w:pPr>
        <w:pStyle w:val="ListParagraph"/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F615B7">
        <w:rPr>
          <w:rFonts w:ascii="Times" w:hAnsi="Times" w:cs="Times"/>
        </w:rPr>
        <w:t>Edit </w:t>
      </w:r>
      <w:r w:rsidRPr="00F615B7">
        <w:rPr>
          <w:rFonts w:ascii="Times" w:hAnsi="Times" w:cs="Times"/>
          <w:b/>
          <w:bCs/>
        </w:rPr>
        <w:t>solution-builder/solutions/solution_definition_template</w:t>
      </w:r>
    </w:p>
    <w:p w14:paraId="4CDD97E9" w14:textId="77777777" w:rsidR="00F615B7" w:rsidRPr="00F615B7" w:rsidRDefault="00F615B7" w:rsidP="00F615B7">
      <w:pPr>
        <w:pStyle w:val="ListParagraph"/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F615B7">
        <w:rPr>
          <w:rFonts w:ascii="Times" w:hAnsi="Times" w:cs="Times"/>
          <w:b/>
          <w:bCs/>
        </w:rPr>
        <w:t>For example: To deploy Apache Bigtop 1.2 + optimized OPenJDK 1.8 for Power (</w:t>
      </w:r>
      <w:r w:rsidRPr="00F615B7">
        <w:rPr>
          <w:rFonts w:ascii="Times" w:hAnsi="Times" w:cs="Times"/>
        </w:rPr>
        <w:t xml:space="preserve"> must run </w:t>
      </w:r>
      <w:r w:rsidRPr="00F615B7">
        <w:rPr>
          <w:rFonts w:ascii="Times" w:hAnsi="Times" w:cs="Times"/>
          <w:b/>
          <w:bCs/>
        </w:rPr>
        <w:t>build_power_opt_openjdk</w:t>
      </w:r>
      <w:r w:rsidRPr="00F615B7">
        <w:rPr>
          <w:rFonts w:ascii="Times" w:hAnsi="Times" w:cs="Times"/>
        </w:rPr>
        <w:t xml:space="preserve"> first </w:t>
      </w:r>
      <w:r w:rsidRPr="00F615B7">
        <w:rPr>
          <w:rFonts w:ascii="Times" w:hAnsi="Times" w:cs="Times"/>
          <w:b/>
          <w:bCs/>
        </w:rPr>
        <w:t>) with user: bd_user</w:t>
      </w:r>
      <w:r w:rsidRPr="00F615B7">
        <w:rPr>
          <w:rFonts w:ascii="Times" w:hAnsi="Times" w:cs="Times"/>
        </w:rPr>
        <w:t xml:space="preserve"> and </w:t>
      </w:r>
      <w:r w:rsidRPr="00F615B7">
        <w:rPr>
          <w:rFonts w:ascii="Times" w:hAnsi="Times" w:cs="Times"/>
          <w:b/>
          <w:bCs/>
        </w:rPr>
        <w:t>master node: cpobroad1</w:t>
      </w:r>
      <w:r w:rsidRPr="00F615B7">
        <w:rPr>
          <w:rFonts w:ascii="Times" w:hAnsi="Times" w:cs="Times"/>
        </w:rPr>
        <w:t xml:space="preserve"> and</w:t>
      </w:r>
      <w:r w:rsidRPr="00F615B7">
        <w:rPr>
          <w:rFonts w:ascii="Times" w:hAnsi="Times" w:cs="Times"/>
          <w:b/>
          <w:bCs/>
        </w:rPr>
        <w:t> one data node: spocfire6</w:t>
      </w:r>
    </w:p>
    <w:p w14:paraId="6C19A21B" w14:textId="77777777" w:rsidR="00F615B7" w:rsidRPr="00F615B7" w:rsidRDefault="00F615B7" w:rsidP="00F615B7">
      <w:pPr>
        <w:pStyle w:val="ListParagraph"/>
        <w:widowControl w:val="0"/>
        <w:numPr>
          <w:ilvl w:val="1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F615B7">
        <w:rPr>
          <w:rFonts w:ascii="Times" w:hAnsi="Times" w:cs="Times"/>
        </w:rPr>
        <w:t xml:space="preserve">The IP address of these nodes could be specified in this template instead of the </w:t>
      </w:r>
      <w:r w:rsidRPr="00F615B7">
        <w:rPr>
          <w:rFonts w:ascii="Times" w:hAnsi="Times" w:cs="Times"/>
        </w:rPr>
        <w:lastRenderedPageBreak/>
        <w:t>hostnames, cpobroad1 and spocfire6.</w:t>
      </w:r>
    </w:p>
    <w:p w14:paraId="2E6CC532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A Solution Definition File is a collection of services and relationships, designed to</w:t>
      </w:r>
    </w:p>
    <w:p w14:paraId="1DD5CB7C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 xml:space="preserve"># give you an entire deployment in one easy to use step. </w:t>
      </w:r>
      <w:r w:rsidRPr="0098741B">
        <w:rPr>
          <w:rFonts w:ascii="Times" w:hAnsi="Times" w:cs="Times"/>
          <w:color w:val="C00000"/>
          <w:sz w:val="21"/>
        </w:rPr>
        <w:t>Defines the topology of the solution</w:t>
      </w:r>
      <w:r w:rsidRPr="00F615B7">
        <w:rPr>
          <w:rFonts w:ascii="Times" w:hAnsi="Times" w:cs="Times"/>
          <w:sz w:val="21"/>
        </w:rPr>
        <w:t>.</w:t>
      </w:r>
    </w:p>
    <w:p w14:paraId="2DEC0FFE" w14:textId="0DA6BC12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Each line represent</w:t>
      </w:r>
      <w:r w:rsidR="0098741B">
        <w:rPr>
          <w:rFonts w:ascii="Times" w:hAnsi="Times" w:cs="Times"/>
          <w:sz w:val="21"/>
        </w:rPr>
        <w:t>s</w:t>
      </w:r>
      <w:r w:rsidRPr="00F615B7">
        <w:rPr>
          <w:rFonts w:ascii="Times" w:hAnsi="Times" w:cs="Times"/>
          <w:sz w:val="21"/>
        </w:rPr>
        <w:t xml:space="preserve"> a service and is consist of </w:t>
      </w:r>
      <w:r w:rsidRPr="0098741B">
        <w:rPr>
          <w:rFonts w:ascii="Times" w:hAnsi="Times" w:cs="Times"/>
          <w:color w:val="00B0F0"/>
          <w:sz w:val="21"/>
        </w:rPr>
        <w:t xml:space="preserve">comma-separated </w:t>
      </w:r>
      <w:r w:rsidRPr="00F615B7">
        <w:rPr>
          <w:rFonts w:ascii="Times" w:hAnsi="Times" w:cs="Times"/>
          <w:sz w:val="21"/>
        </w:rPr>
        <w:t>fields:</w:t>
      </w:r>
    </w:p>
    <w:p w14:paraId="542E42BD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1) Service Name</w:t>
      </w:r>
    </w:p>
    <w:p w14:paraId="0DC320BC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2) Space separated list of additional required services to be installed on the same node</w:t>
      </w:r>
    </w:p>
    <w:p w14:paraId="11CB7822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3) Target node's IP/Hostname</w:t>
      </w:r>
    </w:p>
    <w:p w14:paraId="45CC6DCB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4) Service's user name (not root)</w:t>
      </w:r>
    </w:p>
    <w:p w14:paraId="4E9CDC7D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5) Configuration and connections values for the service, must be comma-separated.</w:t>
      </w:r>
    </w:p>
    <w:p w14:paraId="72C375C8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 Example: Apache Bigtop Deployment</w:t>
      </w:r>
    </w:p>
    <w:p w14:paraId="4F8A79B5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 Master node #############################################################</w:t>
      </w:r>
    </w:p>
    <w:p w14:paraId="0E6BFEEE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 Hadoop master node includes namenode, resourcemanager, and spark-master services      ###</w:t>
      </w:r>
    </w:p>
    <w:p w14:paraId="601FB2B2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 All Hadoop services have dependency on hadoop-client service                            ###</w:t>
      </w:r>
    </w:p>
    <w:p w14:paraId="3B174662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 Next three arguments must be the hostname of the master node                          ###</w:t>
      </w:r>
    </w:p>
    <w:p w14:paraId="06F3F0C7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##############################################################################################</w:t>
      </w:r>
    </w:p>
    <w:p w14:paraId="5768A73B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#hadoop-namenode,hadoop-client,&lt;masterIP&gt;,bd_user,&lt;masterIP&gt;,&lt;masterIP&gt;,&lt;masterIP&gt;</w:t>
      </w:r>
    </w:p>
    <w:p w14:paraId="64E47153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hadoop-namenode,hadoop-client,</w:t>
      </w:r>
      <w:r w:rsidRPr="00F615B7">
        <w:rPr>
          <w:rFonts w:ascii="Times" w:hAnsi="Times" w:cs="Times"/>
          <w:b/>
          <w:bCs/>
          <w:sz w:val="21"/>
        </w:rPr>
        <w:t>cpobroad1</w:t>
      </w:r>
      <w:r w:rsidRPr="00F615B7">
        <w:rPr>
          <w:rFonts w:ascii="Times" w:hAnsi="Times" w:cs="Times"/>
          <w:sz w:val="21"/>
        </w:rPr>
        <w:t>,bd_user,</w:t>
      </w:r>
      <w:r w:rsidRPr="00F615B7">
        <w:rPr>
          <w:rFonts w:ascii="Times" w:hAnsi="Times" w:cs="Times"/>
          <w:b/>
          <w:bCs/>
          <w:sz w:val="21"/>
        </w:rPr>
        <w:t>cpobroad1,cpobroad1,cpobroad1</w:t>
      </w:r>
    </w:p>
    <w:p w14:paraId="2ADC76C3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hadoop-resourcemanager,hadoop-client,</w:t>
      </w:r>
      <w:r w:rsidRPr="00F615B7">
        <w:rPr>
          <w:rFonts w:ascii="Times" w:hAnsi="Times" w:cs="Times"/>
          <w:b/>
          <w:bCs/>
          <w:sz w:val="21"/>
        </w:rPr>
        <w:t>cpobroad1</w:t>
      </w:r>
      <w:r w:rsidRPr="00F615B7">
        <w:rPr>
          <w:rFonts w:ascii="Times" w:hAnsi="Times" w:cs="Times"/>
          <w:sz w:val="21"/>
        </w:rPr>
        <w:t>,bd_user,</w:t>
      </w:r>
      <w:r w:rsidRPr="00F615B7">
        <w:rPr>
          <w:rFonts w:ascii="Times" w:hAnsi="Times" w:cs="Times"/>
          <w:b/>
          <w:bCs/>
          <w:sz w:val="21"/>
        </w:rPr>
        <w:t>cpobroad1,cpobroad1,cpobroad1</w:t>
      </w:r>
    </w:p>
    <w:p w14:paraId="66C4E91C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spark-master,hadoop-client,</w:t>
      </w:r>
      <w:r w:rsidRPr="00F615B7">
        <w:rPr>
          <w:rFonts w:ascii="Times" w:hAnsi="Times" w:cs="Times"/>
          <w:b/>
          <w:bCs/>
          <w:sz w:val="21"/>
        </w:rPr>
        <w:t>cpobroad1</w:t>
      </w:r>
      <w:r w:rsidRPr="00F615B7">
        <w:rPr>
          <w:rFonts w:ascii="Times" w:hAnsi="Times" w:cs="Times"/>
          <w:sz w:val="21"/>
        </w:rPr>
        <w:t>,bd_user,</w:t>
      </w:r>
      <w:r w:rsidRPr="00F615B7">
        <w:rPr>
          <w:rFonts w:ascii="Times" w:hAnsi="Times" w:cs="Times"/>
          <w:b/>
          <w:bCs/>
          <w:sz w:val="21"/>
        </w:rPr>
        <w:t>cpobroad1,cpobroad1,cpobroad1</w:t>
      </w:r>
    </w:p>
    <w:p w14:paraId="2B2FC1F2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MS Mincho" w:eastAsia="MS Mincho" w:hAnsi="MS Mincho" w:cs="MS Mincho"/>
          <w:sz w:val="21"/>
        </w:rPr>
        <w:t> </w:t>
      </w:r>
    </w:p>
    <w:p w14:paraId="62303488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 Worker Node 1 ###########################################################</w:t>
      </w:r>
    </w:p>
    <w:p w14:paraId="6E5C3A84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 Includes datanode, nodemanager, and spark worker services                             ###</w:t>
      </w:r>
    </w:p>
    <w:p w14:paraId="633DD67B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 Next three arguments must be the hostname of the master node                          ###</w:t>
      </w:r>
    </w:p>
    <w:p w14:paraId="565A28B0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##############################################################################################</w:t>
      </w:r>
    </w:p>
    <w:p w14:paraId="5BD7D961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hadoop-datanode,hadoop-client,</w:t>
      </w:r>
      <w:r w:rsidRPr="00F615B7">
        <w:rPr>
          <w:rFonts w:ascii="Times" w:hAnsi="Times" w:cs="Times"/>
          <w:b/>
          <w:bCs/>
          <w:sz w:val="21"/>
        </w:rPr>
        <w:t>spocfire6</w:t>
      </w:r>
      <w:r w:rsidRPr="00F615B7">
        <w:rPr>
          <w:rFonts w:ascii="Times" w:hAnsi="Times" w:cs="Times"/>
          <w:sz w:val="21"/>
        </w:rPr>
        <w:t>,bd_user,</w:t>
      </w:r>
      <w:r w:rsidRPr="00F615B7">
        <w:rPr>
          <w:rFonts w:ascii="Times" w:hAnsi="Times" w:cs="Times"/>
          <w:b/>
          <w:bCs/>
          <w:sz w:val="21"/>
        </w:rPr>
        <w:t>cpobroad1,cpobroad1,cpobroad1</w:t>
      </w:r>
    </w:p>
    <w:p w14:paraId="02BB383B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hadoop-nodemanager,hadoop-client,</w:t>
      </w:r>
      <w:r w:rsidRPr="00F615B7">
        <w:rPr>
          <w:rFonts w:ascii="Times" w:hAnsi="Times" w:cs="Times"/>
          <w:b/>
          <w:bCs/>
          <w:sz w:val="21"/>
        </w:rPr>
        <w:t>spocfire6</w:t>
      </w:r>
      <w:r w:rsidRPr="00F615B7">
        <w:rPr>
          <w:rFonts w:ascii="Times" w:hAnsi="Times" w:cs="Times"/>
          <w:sz w:val="21"/>
        </w:rPr>
        <w:t>,bd_user,</w:t>
      </w:r>
      <w:r w:rsidRPr="00F615B7">
        <w:rPr>
          <w:rFonts w:ascii="Times" w:hAnsi="Times" w:cs="Times"/>
          <w:b/>
          <w:bCs/>
          <w:sz w:val="21"/>
        </w:rPr>
        <w:t>cpobroad1,cpobroad1,cpobroad1</w:t>
      </w:r>
    </w:p>
    <w:p w14:paraId="6368E8AD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spark-worker,hadoop-client,</w:t>
      </w:r>
      <w:r w:rsidRPr="00F615B7">
        <w:rPr>
          <w:rFonts w:ascii="Times" w:hAnsi="Times" w:cs="Times"/>
          <w:b/>
          <w:bCs/>
          <w:sz w:val="21"/>
        </w:rPr>
        <w:t>spocfire6</w:t>
      </w:r>
      <w:r w:rsidRPr="00F615B7">
        <w:rPr>
          <w:rFonts w:ascii="Times" w:hAnsi="Times" w:cs="Times"/>
          <w:sz w:val="21"/>
        </w:rPr>
        <w:t>,bd_user,</w:t>
      </w:r>
      <w:r w:rsidRPr="00F615B7">
        <w:rPr>
          <w:rFonts w:ascii="Times" w:hAnsi="Times" w:cs="Times"/>
          <w:b/>
          <w:bCs/>
          <w:sz w:val="21"/>
        </w:rPr>
        <w:t>cpobroad1,cpobroad1,cpobroad1</w:t>
      </w:r>
    </w:p>
    <w:p w14:paraId="4AB32C5C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MS Mincho" w:eastAsia="MS Mincho" w:hAnsi="MS Mincho" w:cs="MS Mincho"/>
          <w:sz w:val="21"/>
        </w:rPr>
        <w:t> </w:t>
      </w:r>
    </w:p>
    <w:p w14:paraId="56B9AB66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 Worker Node 2 #############################</w:t>
      </w:r>
    </w:p>
    <w:p w14:paraId="2BF14A10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#hadoop-datanode,hadoop-client,172.17.0.4,bd_user,master,master,master</w:t>
      </w:r>
    </w:p>
    <w:p w14:paraId="62B311C4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#hadoop-nodemanager,hadoop-client,172.17.0.4,bd_user,master,master,master</w:t>
      </w:r>
    </w:p>
    <w:p w14:paraId="0ABD70C3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#spark-worker,hadoop-client,172.17.0.4,bd_user,master,master,master</w:t>
      </w:r>
    </w:p>
    <w:p w14:paraId="209B932D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MS Mincho" w:eastAsia="MS Mincho" w:hAnsi="MS Mincho" w:cs="MS Mincho"/>
          <w:sz w:val="21"/>
        </w:rPr>
        <w:t> </w:t>
      </w:r>
    </w:p>
    <w:p w14:paraId="0B69F0E1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 Worker Node 3 #############################</w:t>
      </w:r>
    </w:p>
    <w:p w14:paraId="7A4A9ECF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#hadoop-datanode,hadoop-client,172.17.0.5,bd_user,master,master,master</w:t>
      </w:r>
    </w:p>
    <w:p w14:paraId="1BBB5872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#hadoop-nodemanager,hadoop-client,172.17.0.5,bd_user,master,master,master</w:t>
      </w:r>
    </w:p>
    <w:p w14:paraId="7D3CE0F5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#spark-worker,hadoop-client,172.17.0.5,bd_user,master,master,master</w:t>
      </w:r>
    </w:p>
    <w:p w14:paraId="238F0527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MS Mincho" w:eastAsia="MS Mincho" w:hAnsi="MS Mincho" w:cs="MS Mincho"/>
          <w:sz w:val="21"/>
        </w:rPr>
        <w:t> </w:t>
      </w:r>
    </w:p>
    <w:p w14:paraId="40C55D3E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 Apache Zeppelin Serivce  #####################</w:t>
      </w:r>
    </w:p>
    <w:p w14:paraId="6E96F693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#zeppelin,hadoop-client,172.17.0.6,bd_user,master,master,master</w:t>
      </w:r>
    </w:p>
    <w:p w14:paraId="307E6A8D" w14:textId="77777777" w:rsidR="00F615B7" w:rsidRP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1"/>
        </w:rPr>
      </w:pPr>
      <w:r w:rsidRPr="00F615B7">
        <w:rPr>
          <w:rFonts w:ascii="Times" w:hAnsi="Times" w:cs="Times"/>
          <w:sz w:val="21"/>
        </w:rPr>
        <w:t>#################### Apache Hive Service  #########################</w:t>
      </w:r>
    </w:p>
    <w:p w14:paraId="7CCA7484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sz w:val="21"/>
        </w:rPr>
      </w:pPr>
    </w:p>
    <w:p w14:paraId="7DE4EF39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2BA66E6" w14:textId="77777777" w:rsidR="00F615B7" w:rsidRDefault="00F615B7" w:rsidP="00F615B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Mapping the nodes</w:t>
      </w:r>
    </w:p>
    <w:p w14:paraId="540A75DF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 </w:t>
      </w:r>
    </w:p>
    <w:p w14:paraId="3058D091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   Edit /etc/hosts file on ALL nodes, specify the IP address of each of the nodes followed </w:t>
      </w:r>
    </w:p>
    <w:p w14:paraId="5A461B5F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  by their host names. e.g.,  </w:t>
      </w:r>
    </w:p>
    <w:p w14:paraId="4E94FD67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                        </w:t>
      </w:r>
      <w:r>
        <w:rPr>
          <w:rFonts w:ascii="Times" w:hAnsi="Times" w:cs="Times"/>
          <w:b/>
          <w:bCs/>
        </w:rPr>
        <w:t># sudo vim /etc/hosts</w:t>
      </w:r>
      <w:r>
        <w:rPr>
          <w:rFonts w:ascii="Times" w:hAnsi="Times" w:cs="Times"/>
        </w:rPr>
        <w:t xml:space="preserve"> </w:t>
      </w:r>
    </w:p>
    <w:p w14:paraId="44CA35DB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        Append the following lines in the /etc/hosts file. </w:t>
      </w:r>
    </w:p>
    <w:p w14:paraId="1C80D971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            192.168.1.1 </w:t>
      </w:r>
      <w:r>
        <w:rPr>
          <w:rFonts w:ascii="Times" w:hAnsi="Times" w:cs="Times"/>
          <w:b/>
          <w:bCs/>
        </w:rPr>
        <w:t>cpobroad1</w:t>
      </w:r>
      <w:r>
        <w:rPr>
          <w:rFonts w:ascii="Times" w:hAnsi="Times" w:cs="Times"/>
        </w:rPr>
        <w:t xml:space="preserve"> </w:t>
      </w:r>
    </w:p>
    <w:p w14:paraId="16229773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                          192.168.1.2 </w:t>
      </w:r>
      <w:r>
        <w:rPr>
          <w:rFonts w:ascii="Times" w:hAnsi="Times" w:cs="Times"/>
          <w:b/>
          <w:bCs/>
        </w:rPr>
        <w:t>spocfire6</w:t>
      </w:r>
      <w:r>
        <w:rPr>
          <w:rFonts w:ascii="Times" w:hAnsi="Times" w:cs="Times"/>
        </w:rPr>
        <w:t xml:space="preserve"> </w:t>
      </w:r>
    </w:p>
    <w:p w14:paraId="4818D09F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                           … </w:t>
      </w:r>
    </w:p>
    <w:p w14:paraId="7B08464A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                           ... </w:t>
      </w:r>
    </w:p>
    <w:p w14:paraId="077D7F9F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                           … </w:t>
      </w:r>
    </w:p>
    <w:p w14:paraId="67105E7B" w14:textId="6E642C2E" w:rsidR="00AE3408" w:rsidRDefault="00AE3408" w:rsidP="00AE340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Change the hostname prompt appropriately based on your /etc/hosts file. Then logout and log back in.</w:t>
      </w:r>
    </w:p>
    <w:p w14:paraId="087B4CA5" w14:textId="7BAC0843" w:rsidR="00472650" w:rsidRPr="00AE3408" w:rsidRDefault="00472650" w:rsidP="00472650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</w:rPr>
      </w:pPr>
      <w:r>
        <w:rPr>
          <w:rFonts w:ascii="Times" w:hAnsi="Times" w:cs="Times"/>
        </w:rPr>
        <w:t xml:space="preserve">$ sudo </w:t>
      </w:r>
      <w:r w:rsidRPr="00472650">
        <w:rPr>
          <w:rFonts w:ascii="Times" w:hAnsi="Times" w:cs="Times"/>
        </w:rPr>
        <w:t>hostnamectl set-hostname</w:t>
      </w:r>
      <w:r>
        <w:rPr>
          <w:rFonts w:ascii="Times" w:hAnsi="Times" w:cs="Times"/>
        </w:rPr>
        <w:t xml:space="preserve"> &lt;&lt;your_hostname&gt;&gt;</w:t>
      </w:r>
    </w:p>
    <w:p w14:paraId="74959840" w14:textId="77777777" w:rsidR="00F615B7" w:rsidRDefault="00F615B7" w:rsidP="00F615B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9FED6DF" w14:textId="77777777" w:rsidR="00F615B7" w:rsidRDefault="00F615B7" w:rsidP="00F615B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Mount Disks</w:t>
      </w:r>
    </w:p>
    <w:p w14:paraId="3085FA29" w14:textId="77777777" w:rsidR="00F615B7" w:rsidRDefault="00F615B7" w:rsidP="00F615B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>If it is needed for Hadoop to be installed across multiple disks, make a  copy of /services/hadoop-namenode/disk_list.example</w:t>
      </w:r>
    </w:p>
    <w:p w14:paraId="1EDAC5DF" w14:textId="77777777" w:rsidR="00F615B7" w:rsidRDefault="00F615B7" w:rsidP="00F615B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>cd services/hadoop-namenode/</w:t>
      </w:r>
    </w:p>
    <w:p w14:paraId="49E5C0B8" w14:textId="77777777" w:rsidR="00F615B7" w:rsidRDefault="00F615B7" w:rsidP="00F615B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>cp disk_list.example disk_list</w:t>
      </w:r>
    </w:p>
    <w:p w14:paraId="0E1F4257" w14:textId="77777777" w:rsidR="00F615B7" w:rsidRDefault="00F615B7" w:rsidP="00F615B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>sudo vim disk_list</w:t>
      </w:r>
    </w:p>
    <w:p w14:paraId="6040C1DF" w14:textId="77777777" w:rsidR="00F615B7" w:rsidRDefault="00F615B7" w:rsidP="00F615B7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>Add/remove the appropriate disks according to your cluster setup. (tip: use lsblk in the command console to check the number of physical drives you have)</w:t>
      </w:r>
    </w:p>
    <w:p w14:paraId="2F5A5FAE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sdb</w:t>
      </w:r>
    </w:p>
    <w:p w14:paraId="39155D9E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sdc</w:t>
      </w:r>
    </w:p>
    <w:p w14:paraId="03B55436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sdd</w:t>
      </w:r>
    </w:p>
    <w:p w14:paraId="5E6C5EFA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sde</w:t>
      </w:r>
    </w:p>
    <w:p w14:paraId="7E8481F8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sdf</w:t>
      </w:r>
    </w:p>
    <w:p w14:paraId="3C7B0F8A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sdg</w:t>
      </w:r>
    </w:p>
    <w:p w14:paraId="580FF221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sdh</w:t>
      </w:r>
    </w:p>
    <w:p w14:paraId="76C8C363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sdi</w:t>
      </w:r>
    </w:p>
    <w:p w14:paraId="0EFCA048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sdj</w:t>
      </w:r>
    </w:p>
    <w:p w14:paraId="0C9DB29E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sdk</w:t>
      </w:r>
    </w:p>
    <w:p w14:paraId="18D9FD51" w14:textId="77777777" w:rsid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sdl</w:t>
      </w:r>
    </w:p>
    <w:p w14:paraId="7DD7BC74" w14:textId="77777777" w:rsidR="00F615B7" w:rsidRPr="00F615B7" w:rsidRDefault="00F615B7" w:rsidP="00F615B7">
      <w:pPr>
        <w:widowControl w:val="0"/>
        <w:numPr>
          <w:ilvl w:val="5"/>
          <w:numId w:val="1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ind w:left="2880" w:hanging="2880"/>
        <w:rPr>
          <w:rFonts w:ascii="Times" w:hAnsi="Times" w:cs="Times"/>
        </w:rPr>
      </w:pPr>
      <w:r>
        <w:rPr>
          <w:rFonts w:ascii="Times" w:hAnsi="Times" w:cs="Times"/>
        </w:rPr>
        <w:t>sdm</w:t>
      </w:r>
    </w:p>
    <w:p w14:paraId="5865988A" w14:textId="77777777" w:rsidR="00F615B7" w:rsidRDefault="00F615B7" w:rsidP="00F615B7">
      <w:pPr>
        <w:widowControl w:val="0"/>
        <w:tabs>
          <w:tab w:val="left" w:pos="2380"/>
          <w:tab w:val="left" w:pos="288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C99BD46" w14:textId="12140400" w:rsidR="00F615B7" w:rsidRDefault="00F615B7" w:rsidP="00F615B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Deploy the solution and manage</w:t>
      </w:r>
      <w:r w:rsidR="001A3C76">
        <w:rPr>
          <w:rFonts w:ascii="Times" w:hAnsi="Times" w:cs="Times"/>
          <w:b/>
          <w:bCs/>
        </w:rPr>
        <w:t xml:space="preserve"> cluster</w:t>
      </w:r>
      <w:r w:rsidR="003C1E33">
        <w:rPr>
          <w:rFonts w:ascii="Times" w:hAnsi="Times" w:cs="Times"/>
          <w:b/>
          <w:bCs/>
        </w:rPr>
        <w:t xml:space="preserve"> as the exemple user “bd_user”</w:t>
      </w:r>
      <w:r w:rsidR="00F75EE6">
        <w:rPr>
          <w:rFonts w:ascii="Times" w:hAnsi="Times" w:cs="Times"/>
          <w:b/>
          <w:bCs/>
        </w:rPr>
        <w:t xml:space="preserve">  (Note: installer node can use a different installation username)</w:t>
      </w:r>
    </w:p>
    <w:p w14:paraId="40FF09C9" w14:textId="15110610" w:rsidR="00F615B7" w:rsidRPr="003C1E33" w:rsidRDefault="003C1E33" w:rsidP="003C1E3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C1E33">
        <w:rPr>
          <w:rFonts w:ascii="Times" w:hAnsi="Times" w:cs="Times"/>
          <w:color w:val="00B0F0"/>
        </w:rPr>
        <w:t>bd_user</w:t>
      </w:r>
      <w:r w:rsidRPr="003C1E33">
        <w:rPr>
          <w:rFonts w:ascii="Times" w:hAnsi="Times" w:cs="Times"/>
        </w:rPr>
        <w:t xml:space="preserve">$ </w:t>
      </w:r>
      <w:r w:rsidR="00E51CE0">
        <w:rPr>
          <w:rFonts w:ascii="Times" w:hAnsi="Times" w:cs="Times"/>
        </w:rPr>
        <w:t xml:space="preserve">  </w:t>
      </w:r>
      <w:r w:rsidR="00F615B7" w:rsidRPr="003C1E33">
        <w:rPr>
          <w:rFonts w:ascii="Times" w:hAnsi="Times" w:cs="Times"/>
        </w:rPr>
        <w:t>./deploy_solution --sd solutions/solution_definition_template  // deploy solution for the first time</w:t>
      </w:r>
    </w:p>
    <w:p w14:paraId="13273851" w14:textId="2D2E8BBB" w:rsidR="00F615B7" w:rsidRPr="003C1E33" w:rsidRDefault="003C1E33" w:rsidP="003C1E3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C1E33">
        <w:rPr>
          <w:rFonts w:ascii="Times" w:hAnsi="Times" w:cs="Times"/>
          <w:color w:val="00B0F0"/>
        </w:rPr>
        <w:t>bd_user</w:t>
      </w:r>
      <w:r w:rsidRPr="003C1E33">
        <w:rPr>
          <w:rFonts w:ascii="Times" w:hAnsi="Times" w:cs="Times"/>
        </w:rPr>
        <w:t>$</w:t>
      </w:r>
      <w:r w:rsidR="00E51CE0">
        <w:rPr>
          <w:rFonts w:ascii="Times" w:hAnsi="Times" w:cs="Times"/>
        </w:rPr>
        <w:t xml:space="preserve">  </w:t>
      </w:r>
      <w:r w:rsidR="00F615B7" w:rsidRPr="003C1E33">
        <w:rPr>
          <w:rFonts w:ascii="Times" w:hAnsi="Times" w:cs="Times"/>
        </w:rPr>
        <w:t>./solution_status --sd solutions/solution_definition_template // check which services are active</w:t>
      </w:r>
    </w:p>
    <w:p w14:paraId="62A83C29" w14:textId="4922487D" w:rsidR="00F615B7" w:rsidRPr="003C1E33" w:rsidRDefault="003C1E33" w:rsidP="003C1E3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C1E33">
        <w:rPr>
          <w:rFonts w:ascii="Times" w:hAnsi="Times" w:cs="Times"/>
          <w:color w:val="00B0F0"/>
        </w:rPr>
        <w:t xml:space="preserve">bd_user </w:t>
      </w:r>
      <w:r w:rsidRPr="003C1E33">
        <w:rPr>
          <w:rFonts w:ascii="Times" w:hAnsi="Times" w:cs="Times"/>
        </w:rPr>
        <w:t>$</w:t>
      </w:r>
      <w:r w:rsidR="00E51CE0">
        <w:rPr>
          <w:rFonts w:ascii="Times" w:hAnsi="Times" w:cs="Times"/>
        </w:rPr>
        <w:t xml:space="preserve"> </w:t>
      </w:r>
      <w:r w:rsidRPr="003C1E33">
        <w:rPr>
          <w:rFonts w:ascii="Times" w:hAnsi="Times" w:cs="Times"/>
        </w:rPr>
        <w:t xml:space="preserve"> </w:t>
      </w:r>
      <w:r w:rsidR="00F615B7" w:rsidRPr="003C1E33">
        <w:rPr>
          <w:rFonts w:ascii="Times" w:hAnsi="Times" w:cs="Times"/>
        </w:rPr>
        <w:t xml:space="preserve">ssh </w:t>
      </w:r>
      <w:r w:rsidR="00AB47A7" w:rsidRPr="003C1E33">
        <w:rPr>
          <w:rFonts w:ascii="Times" w:hAnsi="Times" w:cs="Times"/>
          <w:b/>
        </w:rPr>
        <w:t>bd_user</w:t>
      </w:r>
      <w:r w:rsidR="00F615B7" w:rsidRPr="003C1E33">
        <w:rPr>
          <w:rFonts w:ascii="Times" w:hAnsi="Times" w:cs="Times"/>
          <w:b/>
        </w:rPr>
        <w:t>@</w:t>
      </w:r>
      <w:r w:rsidR="00814EDD" w:rsidRPr="003C1E33">
        <w:rPr>
          <w:rFonts w:ascii="Times" w:hAnsi="Times" w:cs="Times"/>
          <w:b/>
        </w:rPr>
        <w:t>cpobroad1</w:t>
      </w:r>
      <w:r w:rsidR="00F615B7" w:rsidRPr="003C1E33">
        <w:rPr>
          <w:rFonts w:ascii="Times" w:hAnsi="Times" w:cs="Times"/>
        </w:rPr>
        <w:t xml:space="preserve"> "bash -s" &lt; test/hadoopTest.sh  // Test Hadoop Deployment using Terasort (takes longer)</w:t>
      </w:r>
    </w:p>
    <w:p w14:paraId="6B18EEB2" w14:textId="4AC1F435" w:rsidR="00F615B7" w:rsidRPr="003C1E33" w:rsidRDefault="003C1E33" w:rsidP="003C1E3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C1E33">
        <w:rPr>
          <w:rFonts w:ascii="Times" w:hAnsi="Times" w:cs="Times"/>
          <w:color w:val="00B0F0"/>
        </w:rPr>
        <w:t>bd_user</w:t>
      </w:r>
      <w:r w:rsidRPr="003C1E33">
        <w:rPr>
          <w:rFonts w:ascii="Times" w:hAnsi="Times" w:cs="Times"/>
        </w:rPr>
        <w:t xml:space="preserve">$ </w:t>
      </w:r>
      <w:r w:rsidR="00E51CE0">
        <w:rPr>
          <w:rFonts w:ascii="Times" w:hAnsi="Times" w:cs="Times"/>
        </w:rPr>
        <w:t xml:space="preserve">  </w:t>
      </w:r>
      <w:r w:rsidR="00814EDD" w:rsidRPr="003C1E33">
        <w:rPr>
          <w:rFonts w:ascii="Times" w:hAnsi="Times" w:cs="Times"/>
        </w:rPr>
        <w:t xml:space="preserve">ssh </w:t>
      </w:r>
      <w:r w:rsidR="00814EDD" w:rsidRPr="003C1E33">
        <w:rPr>
          <w:rFonts w:ascii="Times" w:hAnsi="Times" w:cs="Times"/>
          <w:b/>
        </w:rPr>
        <w:t>bd_user</w:t>
      </w:r>
      <w:r w:rsidR="00F615B7" w:rsidRPr="003C1E33">
        <w:rPr>
          <w:rFonts w:ascii="Times" w:hAnsi="Times" w:cs="Times"/>
          <w:b/>
        </w:rPr>
        <w:t>@</w:t>
      </w:r>
      <w:r w:rsidR="00814EDD" w:rsidRPr="003C1E33">
        <w:rPr>
          <w:rFonts w:ascii="Times" w:hAnsi="Times" w:cs="Times"/>
          <w:b/>
        </w:rPr>
        <w:t>cpobroad1</w:t>
      </w:r>
      <w:r w:rsidR="00F615B7" w:rsidRPr="003C1E33">
        <w:rPr>
          <w:rFonts w:ascii="Times" w:hAnsi="Times" w:cs="Times"/>
        </w:rPr>
        <w:t xml:space="preserve"> "bash -s" &lt; test/sparkTest.sh  // Test Spark Deployment</w:t>
      </w:r>
    </w:p>
    <w:p w14:paraId="368A21E5" w14:textId="0DC2843A" w:rsidR="00F615B7" w:rsidRPr="003C1E33" w:rsidRDefault="003C1E33" w:rsidP="003C1E3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C1E33">
        <w:rPr>
          <w:rFonts w:ascii="Times" w:hAnsi="Times" w:cs="Times"/>
          <w:color w:val="00B0F0"/>
        </w:rPr>
        <w:t>bd_user</w:t>
      </w:r>
      <w:r w:rsidRPr="003C1E33">
        <w:rPr>
          <w:rFonts w:ascii="Times" w:hAnsi="Times" w:cs="Times"/>
        </w:rPr>
        <w:t>$</w:t>
      </w:r>
      <w:r>
        <w:rPr>
          <w:rFonts w:ascii="Times" w:hAnsi="Times" w:cs="Times"/>
        </w:rPr>
        <w:t xml:space="preserve"> </w:t>
      </w:r>
      <w:r w:rsidR="00E51CE0">
        <w:rPr>
          <w:rFonts w:ascii="Times" w:hAnsi="Times" w:cs="Times"/>
        </w:rPr>
        <w:t xml:space="preserve">   </w:t>
      </w:r>
      <w:r w:rsidR="00F615B7" w:rsidRPr="003C1E33">
        <w:rPr>
          <w:rFonts w:ascii="Times" w:hAnsi="Times" w:cs="Times"/>
        </w:rPr>
        <w:t>./stop_solution --sd solutions/solution_definition_template  // Stop the solution</w:t>
      </w:r>
    </w:p>
    <w:p w14:paraId="6C431226" w14:textId="530AAE02" w:rsidR="00F615B7" w:rsidRPr="003C1E33" w:rsidRDefault="003C1E33" w:rsidP="003C1E3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C1E33">
        <w:rPr>
          <w:rFonts w:ascii="Times" w:hAnsi="Times" w:cs="Times"/>
          <w:color w:val="00B0F0"/>
        </w:rPr>
        <w:t>bd_user</w:t>
      </w:r>
      <w:r>
        <w:rPr>
          <w:rFonts w:ascii="Times" w:hAnsi="Times" w:cs="Times"/>
        </w:rPr>
        <w:t>$</w:t>
      </w:r>
      <w:r w:rsidR="00E51CE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 </w:t>
      </w:r>
      <w:r w:rsidR="00E51CE0">
        <w:rPr>
          <w:rFonts w:ascii="Times" w:hAnsi="Times" w:cs="Times"/>
        </w:rPr>
        <w:t xml:space="preserve">  </w:t>
      </w:r>
      <w:r w:rsidR="00F615B7" w:rsidRPr="003C1E33">
        <w:rPr>
          <w:rFonts w:ascii="Times" w:hAnsi="Times" w:cs="Times"/>
        </w:rPr>
        <w:t>./restart_solution --sd solutions/solution_definition_template  // Restart the solution</w:t>
      </w:r>
    </w:p>
    <w:p w14:paraId="641C3257" w14:textId="7A5758EB" w:rsidR="00F615B7" w:rsidRDefault="00E51CE0" w:rsidP="00E51CE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bd_user$   </w:t>
      </w:r>
      <w:r w:rsidR="00F615B7" w:rsidRPr="00E51CE0">
        <w:rPr>
          <w:rFonts w:ascii="Times" w:hAnsi="Times" w:cs="Times"/>
        </w:rPr>
        <w:t>./remove_solution --sd solutions/solution_definition_template  // Remove the solution</w:t>
      </w:r>
    </w:p>
    <w:p w14:paraId="13DF6538" w14:textId="77777777" w:rsidR="000D6EF0" w:rsidRDefault="000D6EF0" w:rsidP="00E51CE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6061428" w14:textId="4C95F07D" w:rsidR="000D6EF0" w:rsidRPr="00472650" w:rsidRDefault="000D6EF0" w:rsidP="000D6EF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Create </w:t>
      </w:r>
      <w:r w:rsidRPr="00472650">
        <w:rPr>
          <w:b/>
        </w:rPr>
        <w:t>History_log Directory</w:t>
      </w:r>
      <w:r>
        <w:rPr>
          <w:b/>
        </w:rPr>
        <w:t xml:space="preserve"> </w:t>
      </w:r>
      <w:r w:rsidR="00890BCB">
        <w:rPr>
          <w:b/>
        </w:rPr>
        <w:t xml:space="preserve"> ( only if the command is missing in spark </w:t>
      </w:r>
      <w:r w:rsidR="00067D07" w:rsidRPr="00067D07">
        <w:rPr>
          <w:b/>
        </w:rPr>
        <w:t>solution-builder/services/spark-master</w:t>
      </w:r>
      <w:r w:rsidR="00067D07">
        <w:rPr>
          <w:b/>
        </w:rPr>
        <w:t>/</w:t>
      </w:r>
      <w:bookmarkStart w:id="0" w:name="_GoBack"/>
      <w:bookmarkEnd w:id="0"/>
      <w:r w:rsidR="00890BCB">
        <w:rPr>
          <w:b/>
        </w:rPr>
        <w:t>config.sh file)</w:t>
      </w:r>
    </w:p>
    <w:p w14:paraId="62403BB0" w14:textId="77777777" w:rsidR="000D6EF0" w:rsidRDefault="000D6EF0" w:rsidP="000D6EF0">
      <w:pPr>
        <w:pStyle w:val="ListParagraph"/>
        <w:numPr>
          <w:ilvl w:val="2"/>
          <w:numId w:val="15"/>
        </w:numPr>
      </w:pPr>
      <w:r>
        <w:t xml:space="preserve">Create history log directory for  </w:t>
      </w:r>
      <w:r w:rsidRPr="003C1E33">
        <w:t>spark.eventLog.dir               hdfs:///history_logs</w:t>
      </w:r>
      <w:r>
        <w:t xml:space="preserve"> as configured  in /usr/lib/spark/conf/spark-default.conf</w:t>
      </w:r>
    </w:p>
    <w:p w14:paraId="553EC433" w14:textId="77777777" w:rsidR="000D6EF0" w:rsidRDefault="000D6EF0" w:rsidP="000D6EF0">
      <w:pPr>
        <w:pStyle w:val="ListParagraph"/>
        <w:ind w:left="2160"/>
      </w:pPr>
      <w:r>
        <w:t xml:space="preserve">MasterNode$  </w:t>
      </w:r>
      <w:r w:rsidRPr="009914DC">
        <w:t xml:space="preserve">hdfs dfs </w:t>
      </w:r>
      <w:r>
        <w:t>–</w:t>
      </w:r>
      <w:r w:rsidRPr="009914DC">
        <w:t>mkdir</w:t>
      </w:r>
      <w:r>
        <w:t xml:space="preserve">  /</w:t>
      </w:r>
      <w:r w:rsidRPr="003C1E33">
        <w:t>history_logs</w:t>
      </w:r>
    </w:p>
    <w:p w14:paraId="7C3AC78B" w14:textId="77777777" w:rsidR="000D6EF0" w:rsidRPr="00E51CE0" w:rsidRDefault="000D6EF0" w:rsidP="00E51CE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8C41B3C" w14:textId="77777777" w:rsidR="00F615B7" w:rsidRDefault="00F615B7" w:rsidP="00F615B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Addresses &amp; Ports</w:t>
      </w:r>
    </w:p>
    <w:p w14:paraId="0655884B" w14:textId="58A29B67" w:rsidR="00F615B7" w:rsidRDefault="00F615B7" w:rsidP="00F615B7">
      <w:pPr>
        <w:widowControl w:val="0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HDFS web address : </w:t>
      </w:r>
      <w:hyperlink r:id="rId7" w:history="1">
        <w:r w:rsidR="005B7155" w:rsidRPr="005C1800">
          <w:rPr>
            <w:rStyle w:val="Hyperlink"/>
            <w:rFonts w:ascii="Times" w:hAnsi="Times" w:cs="Times"/>
            <w:u w:color="0000E9"/>
          </w:rPr>
          <w:t>http://your_masternode:50070</w:t>
        </w:r>
      </w:hyperlink>
      <w:r w:rsidR="002D0A48">
        <w:rPr>
          <w:rFonts w:ascii="Times" w:hAnsi="Times" w:cs="Times"/>
          <w:color w:val="0000E9"/>
          <w:u w:val="single" w:color="0000E9"/>
        </w:rPr>
        <w:t xml:space="preserve">   </w:t>
      </w:r>
      <w:r w:rsidR="002D0A48">
        <w:rPr>
          <w:rFonts w:ascii="Times" w:hAnsi="Times" w:cs="Times"/>
        </w:rPr>
        <w:t>//Replace Local host with the master node IP address</w:t>
      </w:r>
      <w:r w:rsidR="00535515">
        <w:rPr>
          <w:rFonts w:ascii="Times" w:hAnsi="Times" w:cs="Times"/>
        </w:rPr>
        <w:t xml:space="preserve"> or FQDN</w:t>
      </w:r>
      <w:r w:rsidR="00EE310D">
        <w:rPr>
          <w:rFonts w:ascii="Times" w:hAnsi="Times" w:cs="Times"/>
        </w:rPr>
        <w:t xml:space="preserve"> in your yarn</w:t>
      </w:r>
      <w:r w:rsidR="002D0A48">
        <w:rPr>
          <w:rFonts w:ascii="Times" w:hAnsi="Times" w:cs="Times"/>
        </w:rPr>
        <w:t>-site.xml file</w:t>
      </w:r>
    </w:p>
    <w:p w14:paraId="1A5A6144" w14:textId="01760D42" w:rsidR="00F615B7" w:rsidRDefault="005B7155" w:rsidP="00F615B7">
      <w:pPr>
        <w:widowControl w:val="0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Spark webUI</w:t>
      </w:r>
      <w:r w:rsidR="00F615B7">
        <w:rPr>
          <w:rFonts w:ascii="Times" w:hAnsi="Times" w:cs="Times"/>
        </w:rPr>
        <w:t xml:space="preserve"> : </w:t>
      </w:r>
      <w:hyperlink r:id="rId8" w:history="1">
        <w:r w:rsidRPr="005C1800">
          <w:rPr>
            <w:rStyle w:val="Hyperlink"/>
            <w:rFonts w:ascii="Times" w:hAnsi="Times" w:cs="Times"/>
            <w:u w:color="0000E9"/>
          </w:rPr>
          <w:t>http://spark_masternode:18080</w:t>
        </w:r>
      </w:hyperlink>
      <w:r w:rsidR="002D0A48">
        <w:rPr>
          <w:rFonts w:ascii="Times" w:hAnsi="Times" w:cs="Times"/>
          <w:color w:val="0000E9"/>
          <w:u w:val="single" w:color="0000E9"/>
        </w:rPr>
        <w:t xml:space="preserve"> </w:t>
      </w:r>
      <w:r w:rsidR="002D0A48">
        <w:rPr>
          <w:rFonts w:ascii="Times" w:hAnsi="Times" w:cs="Times"/>
        </w:rPr>
        <w:t>//Replace Local host with the spark master node IP address or FQDN  in your spark-default.conf  file</w:t>
      </w:r>
    </w:p>
    <w:p w14:paraId="6A6563CB" w14:textId="70E571B2" w:rsidR="002D0A48" w:rsidRDefault="00F615B7" w:rsidP="002D0A48">
      <w:pPr>
        <w:widowControl w:val="0"/>
        <w:numPr>
          <w:ilvl w:val="2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Spark History Server : </w:t>
      </w:r>
      <w:hyperlink r:id="rId9" w:history="1">
        <w:r w:rsidR="005B7155" w:rsidRPr="005C1800">
          <w:rPr>
            <w:rStyle w:val="Hyperlink"/>
            <w:rFonts w:ascii="Times" w:hAnsi="Times" w:cs="Times"/>
            <w:u w:color="0000E9"/>
          </w:rPr>
          <w:t>http://spark_master_node:18082</w:t>
        </w:r>
      </w:hyperlink>
      <w:r w:rsidR="002D0A48">
        <w:rPr>
          <w:rFonts w:ascii="Times" w:hAnsi="Times" w:cs="Times"/>
          <w:color w:val="0000E9"/>
          <w:u w:val="single" w:color="0000E9"/>
        </w:rPr>
        <w:t xml:space="preserve"> </w:t>
      </w:r>
      <w:r w:rsidR="002D0A48">
        <w:rPr>
          <w:rFonts w:ascii="Times" w:hAnsi="Times" w:cs="Times"/>
        </w:rPr>
        <w:t xml:space="preserve"> //Replace Local host with the master node IP address or FQDN in your spark-default.conf  file</w:t>
      </w:r>
    </w:p>
    <w:p w14:paraId="1245082E" w14:textId="333F2726" w:rsidR="002D0A48" w:rsidRPr="00EC2378" w:rsidRDefault="005C577F" w:rsidP="00EC2378">
      <w:pPr>
        <w:pStyle w:val="NoSpacing"/>
        <w:numPr>
          <w:ilvl w:val="0"/>
          <w:numId w:val="15"/>
        </w:numPr>
        <w:rPr>
          <w:b/>
        </w:rPr>
      </w:pPr>
      <w:r w:rsidRPr="00EC2378">
        <w:rPr>
          <w:b/>
        </w:rPr>
        <w:t xml:space="preserve">Log files location </w:t>
      </w:r>
    </w:p>
    <w:p w14:paraId="1BCFB914" w14:textId="77777777" w:rsidR="00EC2378" w:rsidRDefault="00EC2378" w:rsidP="00EC2378">
      <w:pPr>
        <w:pStyle w:val="NoSpacing"/>
        <w:numPr>
          <w:ilvl w:val="0"/>
          <w:numId w:val="14"/>
        </w:numPr>
      </w:pPr>
      <w:r>
        <w:t>/var/log/hadoop-yarn/userlogs</w:t>
      </w:r>
    </w:p>
    <w:p w14:paraId="0AFBF6C5" w14:textId="77777777" w:rsidR="00EC2378" w:rsidRDefault="00EC2378" w:rsidP="00EC2378">
      <w:pPr>
        <w:pStyle w:val="NoSpacing"/>
        <w:numPr>
          <w:ilvl w:val="0"/>
          <w:numId w:val="14"/>
        </w:numPr>
      </w:pPr>
      <w:r>
        <w:t>/var/log/spark</w:t>
      </w:r>
    </w:p>
    <w:p w14:paraId="7F368BC3" w14:textId="77777777" w:rsidR="00EC2378" w:rsidRDefault="00EC2378" w:rsidP="00EC2378">
      <w:pPr>
        <w:pStyle w:val="NoSpacing"/>
        <w:numPr>
          <w:ilvl w:val="0"/>
          <w:numId w:val="14"/>
        </w:numPr>
      </w:pPr>
      <w:r>
        <w:t>/var/log/hadoop-hdfs</w:t>
      </w:r>
    </w:p>
    <w:p w14:paraId="262AF3B5" w14:textId="6A9CB621" w:rsidR="00612DAC" w:rsidRPr="002D0A48" w:rsidRDefault="00EC2378" w:rsidP="00EC2378">
      <w:pPr>
        <w:pStyle w:val="NoSpacing"/>
        <w:numPr>
          <w:ilvl w:val="0"/>
          <w:numId w:val="14"/>
        </w:numPr>
      </w:pPr>
      <w:r>
        <w:t>/var/log/hadoop-mapreduce</w:t>
      </w:r>
    </w:p>
    <w:sectPr w:rsidR="00612DAC" w:rsidRPr="002D0A48" w:rsidSect="00231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518A77C0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4118BB72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00000001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8CD22F9"/>
    <w:multiLevelType w:val="hybridMultilevel"/>
    <w:tmpl w:val="4208B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CB78A9"/>
    <w:multiLevelType w:val="hybridMultilevel"/>
    <w:tmpl w:val="ACDE46A4"/>
    <w:lvl w:ilvl="0" w:tplc="BE86B1CE">
      <w:numFmt w:val="bullet"/>
      <w:lvlText w:val=""/>
      <w:lvlJc w:val="left"/>
      <w:pPr>
        <w:ind w:left="126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1E37687C"/>
    <w:multiLevelType w:val="hybridMultilevel"/>
    <w:tmpl w:val="6A967636"/>
    <w:lvl w:ilvl="0" w:tplc="5B26497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1F5FD2"/>
    <w:multiLevelType w:val="hybridMultilevel"/>
    <w:tmpl w:val="56F20E8C"/>
    <w:lvl w:ilvl="0" w:tplc="000002BE">
      <w:start w:val="1"/>
      <w:numFmt w:val="bullet"/>
      <w:lvlText w:val="◦"/>
      <w:lvlJc w:val="left"/>
      <w:pPr>
        <w:ind w:left="2160" w:hanging="360"/>
      </w:p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BC0637F"/>
    <w:multiLevelType w:val="hybridMultilevel"/>
    <w:tmpl w:val="87E6031E"/>
    <w:lvl w:ilvl="0" w:tplc="DF38E85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B7"/>
    <w:rsid w:val="00067D07"/>
    <w:rsid w:val="000D6EF0"/>
    <w:rsid w:val="001A3C76"/>
    <w:rsid w:val="002D0A48"/>
    <w:rsid w:val="003C1E33"/>
    <w:rsid w:val="00413BC7"/>
    <w:rsid w:val="00472650"/>
    <w:rsid w:val="004C084C"/>
    <w:rsid w:val="0051544F"/>
    <w:rsid w:val="00535515"/>
    <w:rsid w:val="0057019D"/>
    <w:rsid w:val="00587AA1"/>
    <w:rsid w:val="005B7155"/>
    <w:rsid w:val="005C577F"/>
    <w:rsid w:val="005D00B4"/>
    <w:rsid w:val="00612DAC"/>
    <w:rsid w:val="006F675F"/>
    <w:rsid w:val="00814EDD"/>
    <w:rsid w:val="00890BCB"/>
    <w:rsid w:val="008B0D5A"/>
    <w:rsid w:val="008E5C88"/>
    <w:rsid w:val="009407AD"/>
    <w:rsid w:val="0098741B"/>
    <w:rsid w:val="009914DC"/>
    <w:rsid w:val="00A25803"/>
    <w:rsid w:val="00AB47A7"/>
    <w:rsid w:val="00AE3408"/>
    <w:rsid w:val="00D623C1"/>
    <w:rsid w:val="00E12524"/>
    <w:rsid w:val="00E51CE0"/>
    <w:rsid w:val="00EC2378"/>
    <w:rsid w:val="00EE310D"/>
    <w:rsid w:val="00F615B7"/>
    <w:rsid w:val="00F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D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B7"/>
    <w:pPr>
      <w:ind w:left="720"/>
      <w:contextualSpacing/>
    </w:pPr>
  </w:style>
  <w:style w:type="paragraph" w:styleId="NoSpacing">
    <w:name w:val="No Spacing"/>
    <w:uiPriority w:val="1"/>
    <w:qFormat/>
    <w:rsid w:val="002D0A48"/>
  </w:style>
  <w:style w:type="character" w:styleId="Hyperlink">
    <w:name w:val="Hyperlink"/>
    <w:basedOn w:val="DefaultParagraphFont"/>
    <w:uiPriority w:val="99"/>
    <w:unhideWhenUsed/>
    <w:rsid w:val="005B7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penPOWER-BigData/solution-builder" TargetMode="External"/><Relationship Id="rId6" Type="http://schemas.openxmlformats.org/officeDocument/2006/relationships/hyperlink" Target="https://github.com/OpenPOWER-BigData/solution-builder.git" TargetMode="External"/><Relationship Id="rId7" Type="http://schemas.openxmlformats.org/officeDocument/2006/relationships/hyperlink" Target="http://your_masternode:50070" TargetMode="External"/><Relationship Id="rId8" Type="http://schemas.openxmlformats.org/officeDocument/2006/relationships/hyperlink" Target="http://spark_masternode:18080" TargetMode="External"/><Relationship Id="rId9" Type="http://schemas.openxmlformats.org/officeDocument/2006/relationships/hyperlink" Target="http://spark_master_node:1808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1169</Words>
  <Characters>6666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 Vaidyanathan</dc:creator>
  <cp:keywords/>
  <dc:description/>
  <cp:lastModifiedBy>Yves Serge Joseph</cp:lastModifiedBy>
  <cp:revision>14</cp:revision>
  <dcterms:created xsi:type="dcterms:W3CDTF">2017-09-18T16:55:00Z</dcterms:created>
  <dcterms:modified xsi:type="dcterms:W3CDTF">2017-10-05T16:23:00Z</dcterms:modified>
</cp:coreProperties>
</file>